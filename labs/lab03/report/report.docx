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0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**РОССИЙСКИЙ УНИВЕРСИТЕТ ДРУЖБЫ НАРОДОВ**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**Факультет физико-математических и естественных наук Кафедра прикладной информатики и теории вероятностей**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**ОТЧЕТ**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**ПО ЛАБОРАТОРНОЙ РАБОТЕ № 3**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1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дисциплина:  Архитектура компьютера ![](Aspose.Words.d2a681ce-25a4-4145-a655-a9b5316407c1.001.png)*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Студент: Алади Принц Чисом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Группа:Нкабд-05-22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**МОСКВА** 2022г.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**Содержание**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2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Цель работы</w:t>
      </w:r>
    </w:p>
    <w:p>
      <w:pPr>
        <w:numPr>
          <w:ilvl w:val="0"/>
          <w:numId w:val="2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Настройка github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2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Базовая настройка git</w:t>
      </w:r>
    </w:p>
    <w:p>
      <w:pPr>
        <w:numPr>
          <w:ilvl w:val="0"/>
          <w:numId w:val="2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Создание SSH ключа</w:t>
      </w:r>
    </w:p>
    <w:p>
      <w:pPr>
        <w:numPr>
          <w:ilvl w:val="0"/>
          <w:numId w:val="2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Создание рабочего пространства и репозитория курса на основе шаблона</w:t>
      </w:r>
    </w:p>
    <w:p>
      <w:pPr>
        <w:numPr>
          <w:ilvl w:val="0"/>
          <w:numId w:val="3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Сознание репозитория курса на основе шаблон</w:t>
      </w:r>
    </w:p>
    <w:p>
      <w:pPr>
        <w:numPr>
          <w:ilvl w:val="0"/>
          <w:numId w:val="3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Настройка каталога курса</w:t>
      </w:r>
    </w:p>
    <w:p>
      <w:pPr>
        <w:numPr>
          <w:ilvl w:val="0"/>
          <w:numId w:val="3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Задание для самостоятельной работы</w:t>
      </w:r>
    </w:p>
    <w:p>
      <w:pPr>
        <w:numPr>
          <w:ilvl w:val="0"/>
          <w:numId w:val="3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Выводы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4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Цель работы: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Целью  работы  является  изучить  идеологию  и  применение  средств  контроля версий. Приобрести практические навыки по работе с системой git.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4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Задание</w:t>
      </w:r>
    </w:p>
    <w:p>
      <w:pPr>
        <w:numPr>
          <w:ilvl w:val="0"/>
          <w:numId w:val="5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Описание: Настройка github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![](Aspose.Words.d2a681ce-25a4-4145-a655-a9b5316407c1.003.jpeg)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(Рис. 1)Создал учетную запись github для выполнения лабораторных работ. ![](Aspose.Words.d2a681ce-25a4-4145-a655-a9b5316407c1.002.png)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5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Описание: Базовая настройка git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![](Aspose.Words.d2a681ce-25a4-4145-a655-a9b5316407c1.004.jpeg)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(Рис. 2) Я открыл терминал  и ввел следующие команды выше, указав имя и адрес электронной почты для репозитория.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После этого настроил utf-8 в его выводе, название начальной ветви по умолчанию и вызвал ее (master), также определил параметры autocrlf и safecrlf. ![](Aspose.Words.d2a681ce-25a4-4145-a655-a9b5316407c1.002.png)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5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Описание: Создание SSh ключа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![](Aspose.Words.d2a681ce-25a4-4145-a655-a9b5316407c1.005.jpeg)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(Рис. 3)  Для последующей идентификации пользователя на сервере репозитория я сгенерировал пару ключей (закрытый и открытый). ![](Aspose.Words.d2a681ce-25a4-4145-a655-a9b5316407c1.002.png)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![](Aspose.Words.d2a681ce-25a4-4145-a655-a9b5316407c1.006.jpeg)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(Рис. 4) Используя команду cat, я скопировал ключ в буфер обмена ![](Aspose.Words.d2a681ce-25a4-4145-a655-a9b5316407c1.002.png)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![](Aspose.Words.d2a681ce-25a4-4145-a655-a9b5316407c1.007.jpeg)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(Рис. 5) Я зашел на сайт github, под своей учетной записью и перешел в меню настроек. После этого я выбрал ключи SSH и GPG.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` `![](Aspose.Words.d2a681ce-25a4-4145-a655-a9b5316407c1.008.jpeg)![](Aspose.Words.d2a681ce-25a4-4145-a655-a9b5316407c1.009.jpeg)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(Рис. 6) Я выбрал ключи SSH и GPG в боковом меню и нажал кнопку new SSH key, скопировав ключ из локальной консоли в буфер обмена. ![](Aspose.Words.d2a681ce-25a4-4145-a655-a9b5316407c1.002.png)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5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Описание: Создание рабочего пространства и репозитория курса на основе шаблона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![](Aspose.Words.d2a681ce-25a4-4145-a655-a9b5316407c1.010.jpeg)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(Рис.  7)  Я открыл  терминал  и  создал  структуру  каталогов  для  предмета  "Я  открыл терминал и создал структуру каталогов для предмета "Архитектура Компьютера”.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6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Сознание репозитория курса на основе шаблона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![](Aspose.Words.d2a681ce-25a4-4145-a655-a9b5316407c1.011.jpeg)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(Рис. 8) На github я создал репозиторий с именем study\_2022-2023\_arch-pc.git ![](Aspose.Words.d2a681ce-25a4-4145-a655-a9b5316407c1.002.png)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![](Aspose.Words.d2a681ce-25a4-4145-a655-a9b5316407c1.012.jpeg)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(Рис. 9) Перешел в ранее созданный каталог и клонировал туда только что созданный репозиторий с помощью команды git clone –recursive “link”. Ссылку взял на github.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![](Aspose.Words.d2a681ce-25a4-4145-a655-a9b5316407c1.013.jpeg)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(Рис. 10) Клонирование репозитория ![](Aspose.Words.d2a681ce-25a4-4145-a655-a9b5316407c1.002.png)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6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Настройка каталога курса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![](Aspose.Words.d2a681ce-25a4-4145-a655-a9b5316407c1.014.jpeg)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![](Aspose.Words.d2a681ce-25a4-4145-a655-a9b5316407c1.015.jpeg)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(Рис. 11) Перейдите в каталог курса: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cd ~/work/study/2022-2023/"Архитектура компьютера"/arch-pc  Удалите лишние файлы: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rm package.json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Создайте необходимые каталоги: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echo arch-pc &gt; COURSE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Отправьте файлы на сервер: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git add . git commit -am 'feat(main): make course structure'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git push ![](Aspose.Words.d2a681ce-25a4-4145-a655-a9b5316407c1.002.png)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![](Aspose.Words.d2a681ce-25a4-4145-a655-a9b5316407c1.016.jpeg)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(Рис. 12)Я проверил иерархию рабочей области в локальном репозитории, и на странице github все работало правильно. ![](Aspose.Words.d2a681ce-25a4-4145-a655-a9b5316407c1.002.png)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6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3 Задание для самостоятельной работы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![](Aspose.Words.d2a681ce-25a4-4145-a655-a9b5316407c1.017.jpeg)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(Рис. 13)На фотографии выше показан репозиторий на github с разделами лабораторных работ (11 папок с лабораторными работами) ![](Aspose.Words.d2a681ce-25a4-4145-a655-a9b5316407c1.002.png)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![](Aspose.Words.d2a681ce-25a4-4145-a655-a9b5316407c1.018.jpeg)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(Рис. 14) Загрузил отчеты lab1 и lab2 на GitHub с помощью midnight commander. ![](Aspose.Words.d2a681ce-25a4-4145-a655-a9b5316407c1.002.png)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![](Aspose.Words.d2a681ce-25a4-4145-a655-a9b5316407c1.019.jpeg)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![](Aspose.Words.d2a681ce-25a4-4145-a655-a9b5316407c1.020.jpeg)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![](Aspose.Words.d2a681ce-25a4-4145-a655-a9b5316407c1.021.jpeg)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(Рис. 15) фотографии выше, показывающие лабораторные отчеты, были добавлены в github.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6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**Вывод:**  Я  изучил  идеологию  и  применение  версий  controls.  И  приобрел практические навыки работы с системой git. ![](Aspose.Words.d2a681ce-25a4-4145-a655-a9b5316407c1.002.png)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*"/>
      <w:lvlJc w:val="left"/>
      <w:rPr>
        <w:rFonts w:ascii="Courier New" w:eastAsia="Courier New" w:hAnsi="Courier New" w:cs="Courier New"/>
        <w:sz w:val="21"/>
        <w:szCs w:val="21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